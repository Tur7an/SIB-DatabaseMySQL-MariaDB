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2410F723" w:rsidR="00953508" w:rsidRDefault="000A677A">
      <w:r>
        <w:t>Nama</w:t>
      </w:r>
      <w:r>
        <w:tab/>
        <w:t>:</w:t>
      </w:r>
      <w:r w:rsidR="00CC6210">
        <w:t xml:space="preserve"> </w:t>
      </w:r>
      <w:r w:rsidR="00682C72">
        <w:t xml:space="preserve"> </w:t>
      </w:r>
      <w:proofErr w:type="spellStart"/>
      <w:r w:rsidR="00682C72">
        <w:t>Faturrahman</w:t>
      </w:r>
      <w:proofErr w:type="spellEnd"/>
      <w:r w:rsidR="00682C72">
        <w:t xml:space="preserve"> Ardiansyah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MariaDB [dbpos1]&gt; CREATE FUNCTION </w:t>
      </w:r>
      <w:proofErr w:type="spellStart"/>
      <w:proofErr w:type="gram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>(</w:t>
      </w:r>
      <w:proofErr w:type="spellStart"/>
      <w:proofErr w:type="gramEnd"/>
      <w:r w:rsidRPr="00F477D3">
        <w:rPr>
          <w:rFonts w:ascii="Source Code Pro" w:hAnsi="Source Code Pro"/>
          <w:sz w:val="20"/>
          <w:szCs w:val="20"/>
        </w:rPr>
        <w:t>tgl_lahir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 DATE)</w:t>
      </w:r>
    </w:p>
    <w:p w14:paraId="5338377F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RETURNS INT</w:t>
      </w:r>
    </w:p>
    <w:p w14:paraId="2EB5F7D7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BEGIN</w:t>
      </w:r>
    </w:p>
    <w:p w14:paraId="15F1B618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DECLARE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 INT;</w:t>
      </w:r>
    </w:p>
    <w:p w14:paraId="74E37907" w14:textId="2F92598E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SET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 = YEAR(</w:t>
      </w:r>
      <w:proofErr w:type="gramStart"/>
      <w:r w:rsidRPr="00F477D3">
        <w:rPr>
          <w:rFonts w:ascii="Source Code Pro" w:hAnsi="Source Code Pro"/>
          <w:sz w:val="20"/>
          <w:szCs w:val="20"/>
        </w:rPr>
        <w:t>CURDATE(</w:t>
      </w:r>
      <w:proofErr w:type="gramEnd"/>
      <w:r w:rsidRPr="00F477D3">
        <w:rPr>
          <w:rFonts w:ascii="Source Code Pro" w:hAnsi="Source Code Pro"/>
          <w:sz w:val="20"/>
          <w:szCs w:val="20"/>
        </w:rPr>
        <w:t>)) - YEAR(</w:t>
      </w:r>
      <w:proofErr w:type="spellStart"/>
      <w:r w:rsidRPr="00F477D3">
        <w:rPr>
          <w:rFonts w:ascii="Source Code Pro" w:hAnsi="Source Code Pro"/>
          <w:sz w:val="20"/>
          <w:szCs w:val="20"/>
        </w:rPr>
        <w:t>tgl_lahir</w:t>
      </w:r>
      <w:proofErr w:type="spellEnd"/>
      <w:r w:rsidRPr="00F477D3">
        <w:rPr>
          <w:rFonts w:ascii="Source Code Pro" w:hAnsi="Source Code Pro"/>
          <w:sz w:val="20"/>
          <w:szCs w:val="20"/>
        </w:rPr>
        <w:t>);</w:t>
      </w:r>
    </w:p>
    <w:p w14:paraId="55A6F83A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RETURN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>;</w:t>
      </w:r>
    </w:p>
    <w:p w14:paraId="018DBE7D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END $$</w:t>
      </w:r>
    </w:p>
    <w:p w14:paraId="767ABF39" w14:textId="208432A1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>Query OK, 0 rows affected (0.038 sec)</w:t>
      </w:r>
    </w:p>
    <w:p w14:paraId="0A96FD85" w14:textId="54544835" w:rsidR="00DF793B" w:rsidRPr="00F477D3" w:rsidRDefault="00DF793B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MariaDB [dbpos1]&gt; SELECT </w:t>
      </w:r>
      <w:proofErr w:type="spellStart"/>
      <w:r w:rsidRPr="00F477D3">
        <w:rPr>
          <w:rFonts w:ascii="Source Code Pro" w:hAnsi="Source Code Pro"/>
          <w:sz w:val="20"/>
          <w:szCs w:val="20"/>
        </w:rPr>
        <w:t>nama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,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>(</w:t>
      </w:r>
      <w:proofErr w:type="spellStart"/>
      <w:r w:rsidRPr="00F477D3">
        <w:rPr>
          <w:rFonts w:ascii="Source Code Pro" w:hAnsi="Source Code Pro"/>
          <w:sz w:val="20"/>
          <w:szCs w:val="20"/>
        </w:rPr>
        <w:t>tgl_lahir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) AS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 FROM </w:t>
      </w:r>
      <w:proofErr w:type="spellStart"/>
      <w:r w:rsidRPr="00F477D3">
        <w:rPr>
          <w:rFonts w:ascii="Source Code Pro" w:hAnsi="Source Code Pro"/>
          <w:sz w:val="20"/>
          <w:szCs w:val="20"/>
        </w:rPr>
        <w:t>pelanggan</w:t>
      </w:r>
      <w:proofErr w:type="spellEnd"/>
      <w:r w:rsidRPr="00F477D3">
        <w:rPr>
          <w:rFonts w:ascii="Source Code Pro" w:hAnsi="Source Code Pro"/>
          <w:sz w:val="20"/>
          <w:szCs w:val="20"/>
        </w:rPr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sangat mahal</w:t>
      </w:r>
    </w:p>
    <w:p w14:paraId="310FA278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[dbpos_sib6]&gt; DELIMITER $$</w:t>
      </w:r>
    </w:p>
    <w:p w14:paraId="3FD89B47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[dbpos_sib6]&gt; CREATE FUNCTION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</w:t>
      </w:r>
      <w:proofErr w:type="gram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spellStart"/>
      <w:proofErr w:type="gram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DOUBLE)</w:t>
      </w:r>
    </w:p>
    <w:p w14:paraId="73C9C9C8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RETURNS </w:t>
      </w:r>
      <w:proofErr w:type="gram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VARCHAR(</w:t>
      </w:r>
      <w:proofErr w:type="gram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20)</w:t>
      </w:r>
    </w:p>
    <w:p w14:paraId="1F4EF971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33C41A3A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VARCHAR(</w:t>
      </w:r>
      <w:proofErr w:type="gram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20);</w:t>
      </w:r>
    </w:p>
    <w:p w14:paraId="052EE310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IF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500000 THEN</w:t>
      </w:r>
    </w:p>
    <w:p w14:paraId="72C994EE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Murah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';</w:t>
      </w:r>
    </w:p>
    <w:p w14:paraId="3A63708A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ELSEIF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3000000 THEN</w:t>
      </w:r>
    </w:p>
    <w:p w14:paraId="13E11E33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'Sedang';</w:t>
      </w:r>
    </w:p>
    <w:p w14:paraId="3E50499E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ELSEIF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10000000 THEN</w:t>
      </w:r>
    </w:p>
    <w:p w14:paraId="292509FE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'Mahal';</w:t>
      </w:r>
    </w:p>
    <w:p w14:paraId="0CFD15B7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ELSE</w:t>
      </w:r>
    </w:p>
    <w:p w14:paraId="6436C90C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'Sangat Mahal';</w:t>
      </w:r>
    </w:p>
    <w:p w14:paraId="24CBBAB6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IF;</w:t>
      </w:r>
    </w:p>
    <w:p w14:paraId="36C69A6E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RETURN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7C1F3E48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55A54591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(0.015 sec)</w:t>
      </w:r>
    </w:p>
    <w:p w14:paraId="406ABDCB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59FFE0B9" w14:textId="77777777" w:rsidR="00682C72" w:rsidRP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[dbpos_sib6]&gt; </w:t>
      </w:r>
      <w:proofErr w:type="gram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010BD7B5" w14:textId="485CFA17" w:rsidR="00682C72" w:rsidRDefault="00682C72" w:rsidP="00682C72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[dbpos_sib6]&gt; SELECT id,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nama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kategori_harga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) AS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kategori_harga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FROM </w:t>
      </w:r>
      <w:proofErr w:type="spellStart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682C72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49D8E4D2" w14:textId="1400DF6C" w:rsidR="00F86B79" w:rsidRDefault="00F86B79" w:rsidP="001321F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varchar(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CREATE TRIGGER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cek_pembayaran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BEFORE INSERT ON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SUM(</w:t>
      </w:r>
      <w:proofErr w:type="spellStart"/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)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total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4. Jika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sudah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maka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status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berubah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menjadi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IF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+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&gt;=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SET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  <w:proofErr w:type="gramEnd"/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INSERT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no_kuitansi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tanggal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ke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712CAA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7786A9C9" w14:textId="77777777" w:rsidR="00FC17A7" w:rsidRPr="000445D3" w:rsidRDefault="00FC17A7" w:rsidP="003C573D">
      <w:pPr>
        <w:pStyle w:val="NormalWeb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DELIMITER $$</w:t>
      </w:r>
    </w:p>
    <w:p w14:paraId="042C69C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CREATE PROCEDURE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kurangi_</w:t>
      </w:r>
      <w:proofErr w:type="gram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(</w:t>
      </w:r>
      <w:proofErr w:type="gram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IN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produk_id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INT, IN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jumlah_pesanan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INT)</w:t>
      </w:r>
    </w:p>
    <w:p w14:paraId="36E29E2E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BEGIN</w:t>
      </w:r>
    </w:p>
    <w:p w14:paraId="2EDB2EF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DECLARE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INT;</w:t>
      </w:r>
    </w:p>
    <w:p w14:paraId="29A594EB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504ED762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Dapatkan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saat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ini</w:t>
      </w:r>
      <w:proofErr w:type="spellEnd"/>
    </w:p>
    <w:p w14:paraId="7BA9A68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SELECT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INTO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FROM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WHERE id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produk_id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;</w:t>
      </w:r>
    </w:p>
    <w:p w14:paraId="3666D11A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2170ABB0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Kurangi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dengan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pesanan</w:t>
      </w:r>
      <w:proofErr w:type="spellEnd"/>
    </w:p>
    <w:p w14:paraId="7A773F3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SET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-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jumlah_pesanan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;</w:t>
      </w:r>
    </w:p>
    <w:p w14:paraId="4BC16811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55C21F7A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lastRenderedPageBreak/>
        <w:t xml:space="preserve">  --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Pastikan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tidak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negatif</w:t>
      </w:r>
      <w:proofErr w:type="spellEnd"/>
    </w:p>
    <w:p w14:paraId="133E7A38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IF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&lt; 0 THEN</w:t>
      </w:r>
    </w:p>
    <w:p w14:paraId="5EE3633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  SIGNAL SQLSTATE '45000'</w:t>
      </w:r>
    </w:p>
    <w:p w14:paraId="54627A5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  SET MESSAGE_TEXT = 'Stok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tidak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mencukupi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';</w:t>
      </w:r>
    </w:p>
    <w:p w14:paraId="60FC4660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END IF;</w:t>
      </w:r>
    </w:p>
    <w:p w14:paraId="4924CADC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238728AC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Update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yang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telah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dikurangi</w:t>
      </w:r>
      <w:proofErr w:type="spellEnd"/>
    </w:p>
    <w:p w14:paraId="133024A8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UPDATE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SET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WHERE id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produk_id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;</w:t>
      </w:r>
    </w:p>
    <w:p w14:paraId="38FAF029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END $$</w:t>
      </w:r>
    </w:p>
    <w:p w14:paraId="15F5F8D2" w14:textId="0DDC3867" w:rsidR="00712CAA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proofErr w:type="gram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DELIMITER ;</w:t>
      </w:r>
      <w:proofErr w:type="gramEnd"/>
    </w:p>
    <w:p w14:paraId="21355CCF" w14:textId="77777777" w:rsidR="00DC4BC7" w:rsidRDefault="00DC4BC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</w:p>
    <w:p w14:paraId="14494597" w14:textId="77777777" w:rsidR="00DC4BC7" w:rsidRPr="00FC17A7" w:rsidRDefault="00DC4BC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FF0000"/>
          <w:sz w:val="20"/>
          <w:szCs w:val="20"/>
        </w:rPr>
      </w:pPr>
    </w:p>
    <w:p w14:paraId="69398C11" w14:textId="698A04E1" w:rsidR="0070416E" w:rsidRDefault="0070416E">
      <w:pPr>
        <w:rPr>
          <w:rFonts w:asciiTheme="minorHAnsi" w:eastAsia="Times New Roman" w:hAnsiTheme="minorHAnsi" w:cstheme="minorHAnsi"/>
          <w:color w:val="000000" w:themeColor="text1"/>
          <w:lang w:val="en-ID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14:paraId="6EEA2425" w14:textId="77777777" w:rsidR="00712CAA" w:rsidRPr="00A746E8" w:rsidRDefault="00712CAA" w:rsidP="00712CA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</w:t>
      </w:r>
      <w:proofErr w:type="spellStart"/>
      <w:r w:rsidRPr="00A746E8">
        <w:rPr>
          <w:rFonts w:asciiTheme="minorHAnsi" w:hAnsiTheme="minorHAnsi" w:cstheme="minorHAnsi"/>
        </w:rPr>
        <w:t>ini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contoh 3).</w:t>
      </w:r>
    </w:p>
    <w:p w14:paraId="00000014" w14:textId="3BFB2181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5742F7DF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DELIMITER $$</w:t>
      </w:r>
    </w:p>
    <w:p w14:paraId="3F2C174E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CREATE TRIGGER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trig_kurangi_stok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AFTER INSERT ON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pesanan_items</w:t>
      </w:r>
      <w:proofErr w:type="spellEnd"/>
    </w:p>
    <w:p w14:paraId="1986D764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FOR EACH ROW</w:t>
      </w:r>
    </w:p>
    <w:p w14:paraId="6501D8D0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BEGIN</w:t>
      </w:r>
    </w:p>
    <w:p w14:paraId="12E79A54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 --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Memanggil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stored procedure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kurangi_stok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untuk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mengurangi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produk</w:t>
      </w:r>
      <w:proofErr w:type="spellEnd"/>
    </w:p>
    <w:p w14:paraId="5A18382B" w14:textId="3FF317CF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 CALL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kurangi_</w:t>
      </w:r>
      <w:proofErr w:type="gram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(</w:t>
      </w:r>
      <w:proofErr w:type="spellStart"/>
      <w:proofErr w:type="gram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NEW.produk_id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,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NEW.</w:t>
      </w:r>
      <w:r w:rsidR="00DC4BC7">
        <w:rPr>
          <w:rFonts w:ascii="Courier New" w:eastAsia="Courier New" w:hAnsi="Courier New" w:cs="Courier New"/>
          <w:i/>
          <w:color w:val="002060"/>
          <w:sz w:val="20"/>
          <w:szCs w:val="20"/>
        </w:rPr>
        <w:t>qty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);</w:t>
      </w:r>
    </w:p>
    <w:p w14:paraId="6E2FB78A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END $$</w:t>
      </w:r>
    </w:p>
    <w:p w14:paraId="000FAB92" w14:textId="37A114E1" w:rsidR="00BB2581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proofErr w:type="gram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DELIMITER ;</w:t>
      </w:r>
      <w:proofErr w:type="gramEnd"/>
    </w:p>
    <w:p w14:paraId="3C38F2B0" w14:textId="77777777" w:rsidR="003D487D" w:rsidRDefault="003D487D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28D68248" w14:textId="4757C99A" w:rsidR="003D487D" w:rsidRDefault="003D487D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3D487D">
        <w:rPr>
          <w:rFonts w:ascii="Courier New" w:eastAsia="Courier New" w:hAnsi="Courier New" w:cs="Courier New"/>
          <w:i/>
          <w:color w:val="002060"/>
          <w:sz w:val="20"/>
          <w:szCs w:val="20"/>
        </w:rPr>
        <w:t>SELECT * FROM `</w:t>
      </w:r>
      <w:r w:rsidR="008652E8">
        <w:rPr>
          <w:rFonts w:ascii="Courier New" w:eastAsia="Courier New" w:hAnsi="Courier New" w:cs="Courier New"/>
          <w:i/>
          <w:color w:val="002060"/>
          <w:sz w:val="20"/>
          <w:szCs w:val="20"/>
        </w:rPr>
        <w:t>produk</w:t>
      </w:r>
      <w:r w:rsidRPr="003D487D">
        <w:rPr>
          <w:rFonts w:ascii="Courier New" w:eastAsia="Courier New" w:hAnsi="Courier New" w:cs="Courier New"/>
          <w:i/>
          <w:color w:val="002060"/>
          <w:sz w:val="20"/>
          <w:szCs w:val="20"/>
        </w:rPr>
        <w:t>`</w:t>
      </w:r>
    </w:p>
    <w:p w14:paraId="362DF47C" w14:textId="77777777" w:rsidR="00BC5880" w:rsidRDefault="00BC5880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00F79F95" w14:textId="77777777" w:rsidR="00BC5880" w:rsidRP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INSERT INTO 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pesanan_items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(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produk_id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, 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pesanan_id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, qty, 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harga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) VALUES </w:t>
      </w:r>
    </w:p>
    <w:p w14:paraId="2223ABC7" w14:textId="36B1C283" w:rsid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(7, 3, 2, 7000)</w:t>
      </w:r>
    </w:p>
    <w:p w14:paraId="34F16ED9" w14:textId="77777777" w:rsid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151981AA" w14:textId="572340EE" w:rsidR="00BC5880" w:rsidRPr="007F6E33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SELECT * FROM `produk`</w:t>
      </w:r>
    </w:p>
    <w:sectPr w:rsidR="00BC5880" w:rsidRPr="007F6E3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EBE32" w14:textId="77777777" w:rsidR="00AB0A65" w:rsidRDefault="00AB0A65">
      <w:r>
        <w:separator/>
      </w:r>
    </w:p>
  </w:endnote>
  <w:endnote w:type="continuationSeparator" w:id="0">
    <w:p w14:paraId="7B5167CA" w14:textId="77777777" w:rsidR="00AB0A65" w:rsidRDefault="00AB0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F1BF" w14:textId="77777777" w:rsidR="00AB0A65" w:rsidRDefault="00AB0A65">
      <w:r>
        <w:separator/>
      </w:r>
    </w:p>
  </w:footnote>
  <w:footnote w:type="continuationSeparator" w:id="0">
    <w:p w14:paraId="3F27A454" w14:textId="77777777" w:rsidR="00AB0A65" w:rsidRDefault="00AB0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445D3"/>
    <w:rsid w:val="00080ADA"/>
    <w:rsid w:val="00080E16"/>
    <w:rsid w:val="000A3034"/>
    <w:rsid w:val="000A677A"/>
    <w:rsid w:val="000B023B"/>
    <w:rsid w:val="001321F8"/>
    <w:rsid w:val="0018251D"/>
    <w:rsid w:val="001A3A33"/>
    <w:rsid w:val="0025250A"/>
    <w:rsid w:val="0025410E"/>
    <w:rsid w:val="003555A7"/>
    <w:rsid w:val="00374C19"/>
    <w:rsid w:val="003C573D"/>
    <w:rsid w:val="003C5999"/>
    <w:rsid w:val="003D487D"/>
    <w:rsid w:val="00436DD0"/>
    <w:rsid w:val="00437F6D"/>
    <w:rsid w:val="00453A2D"/>
    <w:rsid w:val="00493F90"/>
    <w:rsid w:val="00525FA4"/>
    <w:rsid w:val="00590EBB"/>
    <w:rsid w:val="006640EF"/>
    <w:rsid w:val="00682C72"/>
    <w:rsid w:val="006863C0"/>
    <w:rsid w:val="0070416E"/>
    <w:rsid w:val="00712CAA"/>
    <w:rsid w:val="00751929"/>
    <w:rsid w:val="00763BA3"/>
    <w:rsid w:val="007F6E33"/>
    <w:rsid w:val="008652E8"/>
    <w:rsid w:val="00894B6F"/>
    <w:rsid w:val="008D3038"/>
    <w:rsid w:val="009057A5"/>
    <w:rsid w:val="00953508"/>
    <w:rsid w:val="009A548C"/>
    <w:rsid w:val="009A69A1"/>
    <w:rsid w:val="009B789C"/>
    <w:rsid w:val="00A0048F"/>
    <w:rsid w:val="00A746E8"/>
    <w:rsid w:val="00AA6418"/>
    <w:rsid w:val="00AB08D0"/>
    <w:rsid w:val="00AB0A65"/>
    <w:rsid w:val="00AD2DE0"/>
    <w:rsid w:val="00AF0AF6"/>
    <w:rsid w:val="00B55605"/>
    <w:rsid w:val="00BB2581"/>
    <w:rsid w:val="00BC5880"/>
    <w:rsid w:val="00C130CE"/>
    <w:rsid w:val="00C7175A"/>
    <w:rsid w:val="00C93D1F"/>
    <w:rsid w:val="00CC6210"/>
    <w:rsid w:val="00CF04E0"/>
    <w:rsid w:val="00CF0A38"/>
    <w:rsid w:val="00D64909"/>
    <w:rsid w:val="00DC4BC7"/>
    <w:rsid w:val="00DF793B"/>
    <w:rsid w:val="00E03D5B"/>
    <w:rsid w:val="00E30BE4"/>
    <w:rsid w:val="00E5366D"/>
    <w:rsid w:val="00E71D50"/>
    <w:rsid w:val="00ED7CE8"/>
    <w:rsid w:val="00F47418"/>
    <w:rsid w:val="00F477D3"/>
    <w:rsid w:val="00F5206D"/>
    <w:rsid w:val="00F86B79"/>
    <w:rsid w:val="00FC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Props1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670</Words>
  <Characters>4080</Characters>
  <Application>Microsoft Office Word</Application>
  <DocSecurity>0</DocSecurity>
  <Lines>143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fatur.kl</cp:lastModifiedBy>
  <cp:revision>2</cp:revision>
  <dcterms:created xsi:type="dcterms:W3CDTF">2024-04-30T13:15:00Z</dcterms:created>
  <dcterms:modified xsi:type="dcterms:W3CDTF">2024-04-30T13:15:00Z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438bdb8973bccd3bc834a77686f93ae923e3cb212d0fab5d28a1b997585ace6c</vt:lpwstr>
  </property>
</Properties>
</file>