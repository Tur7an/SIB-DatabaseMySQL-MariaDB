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5193" w:rsidRDefault="006F1230">
      <w:pPr>
        <w:jc w:val="center"/>
      </w:pPr>
      <w:r>
        <w:t>Join Table &amp; View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5" w14:textId="2B9D4ED2" w:rsidR="00C25193" w:rsidRDefault="006F1230">
      <w:r>
        <w:t>Nama</w:t>
      </w:r>
      <w:r>
        <w:tab/>
        <w:t>:</w:t>
      </w:r>
      <w:r w:rsidR="00B47D72">
        <w:t xml:space="preserve"> </w:t>
      </w:r>
      <w:proofErr w:type="spellStart"/>
      <w:r w:rsidR="00B47D72">
        <w:t>Faturrahman</w:t>
      </w:r>
      <w:proofErr w:type="spellEnd"/>
      <w:r w:rsidR="00B47D72">
        <w:t xml:space="preserve"> </w:t>
      </w:r>
      <w:proofErr w:type="spellStart"/>
      <w:r w:rsidR="00B47D72">
        <w:t>Ardiansyah</w:t>
      </w:r>
      <w:proofErr w:type="spellEnd"/>
    </w:p>
    <w:p w14:paraId="00000006" w14:textId="20912BE2" w:rsidR="00C25193" w:rsidRDefault="00C25193"/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0000001C" w14:textId="39F8A115" w:rsidR="00C25193" w:rsidRDefault="006F123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6DA99226" w14:textId="39C82D6C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SELECT pesanan.id, </w:t>
      </w:r>
      <w:proofErr w:type="spellStart"/>
      <w:proofErr w:type="gramStart"/>
      <w:r w:rsidRPr="00CA71F3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CA71F3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pelanggan.</w:t>
      </w:r>
      <w:r w:rsidR="00911D37">
        <w:rPr>
          <w:rFonts w:ascii="Courier New" w:eastAsia="Courier New" w:hAnsi="Courier New" w:cs="Courier New"/>
          <w:i/>
          <w:sz w:val="20"/>
          <w:szCs w:val="20"/>
        </w:rPr>
        <w:t>nama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1D58B976" w14:textId="77777777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CA71F3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6FCFAEDE" w14:textId="77777777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CA71F3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CA71F3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124869F7" w14:textId="0D747409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CA71F3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CA71F3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CA71F3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1E82070A" w14:textId="77777777" w:rsidR="004F63DF" w:rsidRPr="004F63DF" w:rsidRDefault="006F1230" w:rsidP="004F63DF">
      <w:pPr>
        <w:spacing w:line="360" w:lineRule="auto"/>
        <w:rPr>
          <w:rFonts w:ascii="Courier New" w:hAnsi="Courier New" w:cs="Courier New"/>
        </w:rPr>
      </w:pPr>
      <w:r>
        <w:tab/>
      </w:r>
      <w:r w:rsidR="004F63DF" w:rsidRPr="004F63DF">
        <w:rPr>
          <w:rFonts w:ascii="Courier New" w:hAnsi="Courier New" w:cs="Courier New"/>
        </w:rPr>
        <w:t xml:space="preserve">SELECT pembelian.id, </w:t>
      </w:r>
      <w:proofErr w:type="spellStart"/>
      <w:proofErr w:type="gramStart"/>
      <w:r w:rsidR="004F63DF" w:rsidRPr="004F63DF">
        <w:rPr>
          <w:rFonts w:ascii="Courier New" w:hAnsi="Courier New" w:cs="Courier New"/>
        </w:rPr>
        <w:t>pembelian.tanggal</w:t>
      </w:r>
      <w:proofErr w:type="spellEnd"/>
      <w:proofErr w:type="gramEnd"/>
      <w:r w:rsidR="004F63DF" w:rsidRPr="004F63DF">
        <w:rPr>
          <w:rFonts w:ascii="Courier New" w:hAnsi="Courier New" w:cs="Courier New"/>
        </w:rPr>
        <w:t xml:space="preserve">, </w:t>
      </w:r>
      <w:proofErr w:type="spellStart"/>
      <w:r w:rsidR="004F63DF" w:rsidRPr="004F63DF">
        <w:rPr>
          <w:rFonts w:ascii="Courier New" w:hAnsi="Courier New" w:cs="Courier New"/>
        </w:rPr>
        <w:t>pembelian.nomor</w:t>
      </w:r>
      <w:proofErr w:type="spellEnd"/>
      <w:r w:rsidR="004F63DF" w:rsidRPr="004F63DF">
        <w:rPr>
          <w:rFonts w:ascii="Courier New" w:hAnsi="Courier New" w:cs="Courier New"/>
        </w:rPr>
        <w:t xml:space="preserve">, </w:t>
      </w:r>
      <w:proofErr w:type="spellStart"/>
      <w:r w:rsidR="004F63DF" w:rsidRPr="004F63DF">
        <w:rPr>
          <w:rFonts w:ascii="Courier New" w:hAnsi="Courier New" w:cs="Courier New"/>
        </w:rPr>
        <w:t>pembelian.jumlah</w:t>
      </w:r>
      <w:proofErr w:type="spellEnd"/>
      <w:r w:rsidR="004F63DF" w:rsidRPr="004F63DF">
        <w:rPr>
          <w:rFonts w:ascii="Courier New" w:hAnsi="Courier New" w:cs="Courier New"/>
        </w:rPr>
        <w:t xml:space="preserve">, </w:t>
      </w:r>
      <w:proofErr w:type="spellStart"/>
      <w:r w:rsidR="004F63DF" w:rsidRPr="004F63DF">
        <w:rPr>
          <w:rFonts w:ascii="Courier New" w:hAnsi="Courier New" w:cs="Courier New"/>
        </w:rPr>
        <w:t>pembelian.harga</w:t>
      </w:r>
      <w:proofErr w:type="spellEnd"/>
      <w:r w:rsidR="004F63DF" w:rsidRPr="004F63DF">
        <w:rPr>
          <w:rFonts w:ascii="Courier New" w:hAnsi="Courier New" w:cs="Courier New"/>
        </w:rPr>
        <w:t>,</w:t>
      </w:r>
    </w:p>
    <w:p w14:paraId="7D54C9B8" w14:textId="77777777" w:rsidR="004F63DF" w:rsidRPr="004F63DF" w:rsidRDefault="004F63DF" w:rsidP="004F63D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4F63DF">
        <w:rPr>
          <w:rFonts w:ascii="Courier New" w:hAnsi="Courier New" w:cs="Courier New"/>
        </w:rPr>
        <w:t>produk.nama</w:t>
      </w:r>
      <w:proofErr w:type="spellEnd"/>
      <w:proofErr w:type="gramEnd"/>
      <w:r w:rsidRPr="004F63DF">
        <w:rPr>
          <w:rFonts w:ascii="Courier New" w:hAnsi="Courier New" w:cs="Courier New"/>
        </w:rPr>
        <w:t xml:space="preserve">, </w:t>
      </w:r>
      <w:proofErr w:type="spellStart"/>
      <w:r w:rsidRPr="004F63DF">
        <w:rPr>
          <w:rFonts w:ascii="Courier New" w:hAnsi="Courier New" w:cs="Courier New"/>
        </w:rPr>
        <w:t>vendor.nama</w:t>
      </w:r>
      <w:proofErr w:type="spellEnd"/>
      <w:r w:rsidRPr="004F63DF">
        <w:rPr>
          <w:rFonts w:ascii="Courier New" w:hAnsi="Courier New" w:cs="Courier New"/>
        </w:rPr>
        <w:t xml:space="preserve">, </w:t>
      </w:r>
      <w:proofErr w:type="spellStart"/>
      <w:r w:rsidRPr="004F63DF">
        <w:rPr>
          <w:rFonts w:ascii="Courier New" w:hAnsi="Courier New" w:cs="Courier New"/>
        </w:rPr>
        <w:t>vendor.kontak</w:t>
      </w:r>
      <w:proofErr w:type="spellEnd"/>
      <w:r w:rsidRPr="004F63DF">
        <w:rPr>
          <w:rFonts w:ascii="Courier New" w:hAnsi="Courier New" w:cs="Courier New"/>
        </w:rPr>
        <w:t xml:space="preserve"> FROM </w:t>
      </w:r>
      <w:proofErr w:type="spellStart"/>
      <w:r w:rsidRPr="004F63DF">
        <w:rPr>
          <w:rFonts w:ascii="Courier New" w:hAnsi="Courier New" w:cs="Courier New"/>
        </w:rPr>
        <w:t>pembelian</w:t>
      </w:r>
      <w:proofErr w:type="spellEnd"/>
      <w:r w:rsidRPr="004F63DF">
        <w:rPr>
          <w:rFonts w:ascii="Courier New" w:hAnsi="Courier New" w:cs="Courier New"/>
        </w:rPr>
        <w:t xml:space="preserve"> INNER JOIN </w:t>
      </w:r>
      <w:proofErr w:type="spellStart"/>
      <w:r w:rsidRPr="004F63DF">
        <w:rPr>
          <w:rFonts w:ascii="Courier New" w:hAnsi="Courier New" w:cs="Courier New"/>
        </w:rPr>
        <w:t>produk</w:t>
      </w:r>
      <w:proofErr w:type="spellEnd"/>
      <w:r w:rsidRPr="004F63DF">
        <w:rPr>
          <w:rFonts w:ascii="Courier New" w:hAnsi="Courier New" w:cs="Courier New"/>
        </w:rPr>
        <w:t xml:space="preserve"> </w:t>
      </w:r>
    </w:p>
    <w:p w14:paraId="38CB95CD" w14:textId="77777777" w:rsidR="004F63DF" w:rsidRPr="004F63DF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4F63DF">
        <w:rPr>
          <w:rFonts w:ascii="Courier New" w:hAnsi="Courier New" w:cs="Courier New"/>
        </w:rPr>
        <w:t>pembelian.produk</w:t>
      </w:r>
      <w:proofErr w:type="gramEnd"/>
      <w:r w:rsidRPr="004F63DF">
        <w:rPr>
          <w:rFonts w:ascii="Courier New" w:hAnsi="Courier New" w:cs="Courier New"/>
        </w:rPr>
        <w:t>_id</w:t>
      </w:r>
      <w:proofErr w:type="spellEnd"/>
      <w:r w:rsidRPr="004F63DF">
        <w:rPr>
          <w:rFonts w:ascii="Courier New" w:hAnsi="Courier New" w:cs="Courier New"/>
        </w:rPr>
        <w:t xml:space="preserve"> = produk.id </w:t>
      </w:r>
    </w:p>
    <w:p w14:paraId="0000002F" w14:textId="6145EBE0" w:rsidR="00C25193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INNER JOIN vendor ON </w:t>
      </w:r>
      <w:proofErr w:type="spellStart"/>
      <w:proofErr w:type="gramStart"/>
      <w:r w:rsidRPr="004F63DF">
        <w:rPr>
          <w:rFonts w:ascii="Courier New" w:hAnsi="Courier New" w:cs="Courier New"/>
        </w:rPr>
        <w:t>pembelian.vendor</w:t>
      </w:r>
      <w:proofErr w:type="gramEnd"/>
      <w:r w:rsidRPr="004F63DF">
        <w:rPr>
          <w:rFonts w:ascii="Courier New" w:hAnsi="Courier New" w:cs="Courier New"/>
        </w:rPr>
        <w:t>_id</w:t>
      </w:r>
      <w:proofErr w:type="spellEnd"/>
      <w:r w:rsidRPr="004F63DF">
        <w:rPr>
          <w:rFonts w:ascii="Courier New" w:hAnsi="Courier New" w:cs="Courier New"/>
        </w:rPr>
        <w:t xml:space="preserve"> = vendor.id;</w:t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65C984ED" w:rsidR="00C25193" w:rsidRDefault="00C25193" w:rsidP="00034B30">
      <w:pPr>
        <w:spacing w:line="360" w:lineRule="auto"/>
      </w:pPr>
    </w:p>
    <w:p w14:paraId="55A8E3A4" w14:textId="77777777" w:rsidR="00034B30" w:rsidRDefault="00034B30" w:rsidP="00034B30">
      <w:pPr>
        <w:spacing w:line="360" w:lineRule="auto"/>
      </w:pPr>
      <w:r>
        <w:t xml:space="preserve">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 xml:space="preserve">, </w:t>
      </w:r>
      <w:proofErr w:type="spellStart"/>
      <w:r>
        <w:t>pelanggan.nama</w:t>
      </w:r>
      <w:proofErr w:type="spellEnd"/>
      <w:r>
        <w:t xml:space="preserve">, </w:t>
      </w:r>
      <w:proofErr w:type="spellStart"/>
      <w:r>
        <w:t>produk.kode</w:t>
      </w:r>
      <w:proofErr w:type="spellEnd"/>
      <w:r>
        <w:t xml:space="preserve">, </w:t>
      </w:r>
      <w:proofErr w:type="spellStart"/>
      <w:r>
        <w:t>produk.nama</w:t>
      </w:r>
      <w:proofErr w:type="spellEnd"/>
      <w:r>
        <w:t xml:space="preserve">,  </w:t>
      </w:r>
      <w:proofErr w:type="spellStart"/>
      <w:r>
        <w:t>jenis_produk.nama</w:t>
      </w:r>
      <w:proofErr w:type="spellEnd"/>
      <w:r>
        <w:t xml:space="preserve">, </w:t>
      </w:r>
      <w:proofErr w:type="spellStart"/>
      <w:r>
        <w:t>pesanan_items.qty</w:t>
      </w:r>
      <w:proofErr w:type="spellEnd"/>
      <w:r>
        <w:t xml:space="preserve">, </w:t>
      </w:r>
      <w:proofErr w:type="spellStart"/>
      <w:r>
        <w:t>pesanan_items.harga</w:t>
      </w:r>
      <w:proofErr w:type="spellEnd"/>
    </w:p>
    <w:p w14:paraId="4B31ED8F" w14:textId="77777777" w:rsidR="00034B30" w:rsidRDefault="00034B30" w:rsidP="00034B30">
      <w:pPr>
        <w:spacing w:line="360" w:lineRule="auto"/>
      </w:pPr>
      <w:r>
        <w:t xml:space="preserve">FROM </w:t>
      </w:r>
      <w:proofErr w:type="spellStart"/>
      <w:r>
        <w:t>pesanan_items</w:t>
      </w:r>
      <w:proofErr w:type="spellEnd"/>
    </w:p>
    <w:p w14:paraId="55735EC4" w14:textId="77777777" w:rsidR="00034B30" w:rsidRDefault="00034B30" w:rsidP="00034B30">
      <w:pPr>
        <w:spacing w:line="360" w:lineRule="auto"/>
      </w:pPr>
      <w:r>
        <w:t xml:space="preserve">INNER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  <w:r>
        <w:t xml:space="preserve"> = produk.id</w:t>
      </w:r>
    </w:p>
    <w:p w14:paraId="46075A8C" w14:textId="77777777" w:rsidR="00034B30" w:rsidRDefault="00034B30" w:rsidP="00034B30">
      <w:pPr>
        <w:spacing w:line="360" w:lineRule="auto"/>
      </w:pPr>
      <w:r>
        <w:t xml:space="preserve">INNER JOIN </w:t>
      </w:r>
      <w:proofErr w:type="spellStart"/>
      <w:r>
        <w:t>pesanan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  <w:r>
        <w:t xml:space="preserve"> = pesanan.id</w:t>
      </w:r>
    </w:p>
    <w:p w14:paraId="2329826E" w14:textId="77777777" w:rsidR="00034B30" w:rsidRDefault="00034B30" w:rsidP="00034B30">
      <w:pPr>
        <w:spacing w:line="360" w:lineRule="auto"/>
      </w:pPr>
      <w:r>
        <w:t xml:space="preserve">INNER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</w:t>
      </w:r>
    </w:p>
    <w:p w14:paraId="7EFD6DA8" w14:textId="0A7D7A13" w:rsidR="00034B30" w:rsidRDefault="00034B30" w:rsidP="00034B30">
      <w:pPr>
        <w:spacing w:line="360" w:lineRule="auto"/>
      </w:pPr>
      <w:r>
        <w:t xml:space="preserve">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pelanggan.id;</w:t>
      </w: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46" w14:textId="77777777" w:rsidR="00C25193" w:rsidRDefault="006F1230">
      <w:pPr>
        <w:pBdr>
          <w:bottom w:val="single" w:sz="4" w:space="1" w:color="000000"/>
        </w:pBdr>
      </w:pPr>
      <w:r>
        <w:t>SOAL 4.2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5D4A628B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  <w:proofErr w:type="spellEnd"/>
          </w:p>
        </w:tc>
      </w:tr>
    </w:tbl>
    <w:p w14:paraId="3FEBEAD9" w14:textId="77777777" w:rsidR="00F22C0D" w:rsidRDefault="006F1230" w:rsidP="00F22C0D">
      <w:pPr>
        <w:spacing w:line="360" w:lineRule="auto"/>
      </w:pPr>
      <w:r>
        <w:tab/>
      </w:r>
      <w:r w:rsidR="00F22C0D">
        <w:t>SELECT * FROM vendor;</w:t>
      </w:r>
    </w:p>
    <w:p w14:paraId="589D653E" w14:textId="77777777" w:rsidR="00F22C0D" w:rsidRDefault="00F22C0D" w:rsidP="00F22C0D">
      <w:pPr>
        <w:spacing w:line="360" w:lineRule="auto"/>
      </w:pPr>
      <w:r>
        <w:t xml:space="preserve">CREATE VIEW </w:t>
      </w:r>
      <w:proofErr w:type="spellStart"/>
      <w:r>
        <w:t>pembelian_produk_vendor</w:t>
      </w:r>
      <w:proofErr w:type="spellEnd"/>
      <w:r>
        <w:t xml:space="preserve"> </w:t>
      </w:r>
    </w:p>
    <w:p w14:paraId="2941D045" w14:textId="77777777" w:rsidR="00F22C0D" w:rsidRDefault="00F22C0D" w:rsidP="00F22C0D">
      <w:pPr>
        <w:spacing w:line="360" w:lineRule="auto"/>
      </w:pPr>
      <w:r>
        <w:t xml:space="preserve">AS SELECT p.id, </w:t>
      </w:r>
      <w:proofErr w:type="spellStart"/>
      <w:proofErr w:type="gramStart"/>
      <w:r>
        <w:t>p.tanggal</w:t>
      </w:r>
      <w:proofErr w:type="spellEnd"/>
      <w:proofErr w:type="gramEnd"/>
      <w:r>
        <w:t xml:space="preserve">, </w:t>
      </w:r>
      <w:proofErr w:type="spellStart"/>
      <w:r>
        <w:t>p.nomor</w:t>
      </w:r>
      <w:proofErr w:type="spellEnd"/>
      <w:r>
        <w:t xml:space="preserve">, </w:t>
      </w:r>
      <w:proofErr w:type="spellStart"/>
      <w:r>
        <w:t>p.jumlah</w:t>
      </w:r>
      <w:proofErr w:type="spellEnd"/>
      <w:r>
        <w:t xml:space="preserve">, </w:t>
      </w:r>
      <w:proofErr w:type="spellStart"/>
      <w:r>
        <w:t>p.harga</w:t>
      </w:r>
      <w:proofErr w:type="spellEnd"/>
      <w:r>
        <w:t>,</w:t>
      </w:r>
    </w:p>
    <w:p w14:paraId="5CDFAB40" w14:textId="77777777" w:rsidR="00F22C0D" w:rsidRDefault="00F22C0D" w:rsidP="00F22C0D">
      <w:pPr>
        <w:spacing w:line="360" w:lineRule="auto"/>
      </w:pPr>
      <w:proofErr w:type="spellStart"/>
      <w:proofErr w:type="gramStart"/>
      <w:r>
        <w:t>pr.nama</w:t>
      </w:r>
      <w:proofErr w:type="spellEnd"/>
      <w:proofErr w:type="gramEnd"/>
      <w:r>
        <w:t xml:space="preserve">, </w:t>
      </w:r>
      <w:proofErr w:type="spellStart"/>
      <w:r>
        <w:t>v.nama</w:t>
      </w:r>
      <w:proofErr w:type="spellEnd"/>
      <w:r>
        <w:t xml:space="preserve"> as </w:t>
      </w:r>
      <w:proofErr w:type="spellStart"/>
      <w:r>
        <w:t>nama_vendor</w:t>
      </w:r>
      <w:proofErr w:type="spellEnd"/>
      <w:r>
        <w:t xml:space="preserve">, </w:t>
      </w:r>
      <w:proofErr w:type="spellStart"/>
      <w:r>
        <w:t>v.kontak</w:t>
      </w:r>
      <w:proofErr w:type="spellEnd"/>
      <w:r>
        <w:t xml:space="preserve"> FROM </w:t>
      </w:r>
      <w:proofErr w:type="spellStart"/>
      <w:r>
        <w:t>pembelian</w:t>
      </w:r>
      <w:proofErr w:type="spellEnd"/>
      <w:r>
        <w:t xml:space="preserve"> p INNER JOIN </w:t>
      </w:r>
      <w:proofErr w:type="spellStart"/>
      <w:r>
        <w:t>produk</w:t>
      </w:r>
      <w:proofErr w:type="spellEnd"/>
      <w:r>
        <w:t xml:space="preserve"> pr</w:t>
      </w:r>
    </w:p>
    <w:p w14:paraId="0BB99B55" w14:textId="77777777" w:rsidR="00F22C0D" w:rsidRDefault="00F22C0D" w:rsidP="00F22C0D">
      <w:pPr>
        <w:spacing w:line="360" w:lineRule="auto"/>
      </w:pPr>
      <w:r>
        <w:t xml:space="preserve">ON </w:t>
      </w:r>
      <w:proofErr w:type="spellStart"/>
      <w:proofErr w:type="gramStart"/>
      <w:r>
        <w:t>p.produk</w:t>
      </w:r>
      <w:proofErr w:type="gramEnd"/>
      <w:r>
        <w:t>_id</w:t>
      </w:r>
      <w:proofErr w:type="spellEnd"/>
      <w:r>
        <w:t xml:space="preserve"> = pr.id </w:t>
      </w:r>
    </w:p>
    <w:p w14:paraId="6A88C0A0" w14:textId="77777777" w:rsidR="00F22C0D" w:rsidRDefault="00F22C0D" w:rsidP="00F22C0D">
      <w:pPr>
        <w:spacing w:line="360" w:lineRule="auto"/>
      </w:pPr>
      <w:r>
        <w:t xml:space="preserve">INNER JOIN vendor v ON </w:t>
      </w:r>
      <w:proofErr w:type="spellStart"/>
      <w:proofErr w:type="gramStart"/>
      <w:r>
        <w:t>p.vendor</w:t>
      </w:r>
      <w:proofErr w:type="gramEnd"/>
      <w:r>
        <w:t>_id</w:t>
      </w:r>
      <w:proofErr w:type="spellEnd"/>
      <w:r>
        <w:t xml:space="preserve"> = v.id;</w:t>
      </w:r>
    </w:p>
    <w:p w14:paraId="0000006C" w14:textId="1B52B589" w:rsidR="00C25193" w:rsidRDefault="00F22C0D" w:rsidP="00F22C0D">
      <w:pPr>
        <w:spacing w:line="360" w:lineRule="auto"/>
      </w:pPr>
      <w:r>
        <w:t xml:space="preserve">SELECT * FROM </w:t>
      </w:r>
      <w:proofErr w:type="spellStart"/>
      <w:r>
        <w:t>pembelian_produk_vendor</w:t>
      </w:r>
      <w:proofErr w:type="spellEnd"/>
      <w:r>
        <w:t>;</w:t>
      </w:r>
    </w:p>
    <w:p w14:paraId="0000006D" w14:textId="77777777" w:rsidR="00C25193" w:rsidRDefault="006F1230">
      <w:pPr>
        <w:spacing w:line="360" w:lineRule="auto"/>
      </w:pPr>
      <w:r>
        <w:tab/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33A2D13F" w14:textId="77777777" w:rsidR="00034B30" w:rsidRDefault="00034B30" w:rsidP="00034B30">
      <w:pPr>
        <w:spacing w:line="360" w:lineRule="auto"/>
      </w:pPr>
      <w:r>
        <w:t xml:space="preserve">CREATE VIEW </w:t>
      </w:r>
      <w:proofErr w:type="spellStart"/>
      <w:r>
        <w:t>pesanan_pelanggan_terbaru</w:t>
      </w:r>
      <w:proofErr w:type="spellEnd"/>
      <w:r>
        <w:t xml:space="preserve"> AS </w:t>
      </w:r>
    </w:p>
    <w:p w14:paraId="0249FF53" w14:textId="0285FE3A" w:rsidR="00034B30" w:rsidRDefault="00034B30" w:rsidP="00034B30">
      <w:pPr>
        <w:spacing w:line="360" w:lineRule="auto"/>
      </w:pPr>
      <w:r>
        <w:t xml:space="preserve">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 xml:space="preserve">, </w:t>
      </w:r>
      <w:proofErr w:type="spellStart"/>
      <w:r>
        <w:t>pelanggan.nama</w:t>
      </w:r>
      <w:proofErr w:type="spellEnd"/>
      <w:r>
        <w:t xml:space="preserve"> AS </w:t>
      </w:r>
      <w:proofErr w:type="spellStart"/>
      <w:r>
        <w:t>pelanggan_nama</w:t>
      </w:r>
      <w:proofErr w:type="spellEnd"/>
      <w:r>
        <w:t xml:space="preserve">, </w:t>
      </w:r>
      <w:r>
        <w:t xml:space="preserve"> </w:t>
      </w:r>
      <w:proofErr w:type="spellStart"/>
      <w:r>
        <w:t>produk.kode</w:t>
      </w:r>
      <w:proofErr w:type="spellEnd"/>
      <w:r>
        <w:t xml:space="preserve">, </w:t>
      </w:r>
      <w:proofErr w:type="spellStart"/>
      <w:r>
        <w:t>produk.nama</w:t>
      </w:r>
      <w:proofErr w:type="spellEnd"/>
      <w:r>
        <w:t xml:space="preserve"> AS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jenis_produk.nama</w:t>
      </w:r>
      <w:proofErr w:type="spellEnd"/>
      <w:r>
        <w:t xml:space="preserve"> AS </w:t>
      </w:r>
      <w:proofErr w:type="spellStart"/>
      <w:r>
        <w:t>jenis_produk_nama</w:t>
      </w:r>
      <w:proofErr w:type="spellEnd"/>
      <w:r>
        <w:t xml:space="preserve">, </w:t>
      </w:r>
      <w:proofErr w:type="spellStart"/>
      <w:r>
        <w:t>pesanan_items.qty</w:t>
      </w:r>
      <w:proofErr w:type="spellEnd"/>
      <w:r>
        <w:t>,</w:t>
      </w:r>
      <w:r>
        <w:t xml:space="preserve"> </w:t>
      </w:r>
      <w:proofErr w:type="spellStart"/>
      <w:r>
        <w:t>pesanan_items.harga</w:t>
      </w:r>
      <w:proofErr w:type="spellEnd"/>
      <w:r>
        <w:t xml:space="preserve"> </w:t>
      </w:r>
    </w:p>
    <w:p w14:paraId="6BD4CAD2" w14:textId="77777777" w:rsidR="00034B30" w:rsidRDefault="00034B30" w:rsidP="00034B30">
      <w:pPr>
        <w:spacing w:line="360" w:lineRule="auto"/>
      </w:pPr>
      <w:r>
        <w:t xml:space="preserve">FROM </w:t>
      </w:r>
      <w:proofErr w:type="spellStart"/>
      <w:r>
        <w:t>pesanan_items</w:t>
      </w:r>
      <w:proofErr w:type="spellEnd"/>
      <w:r>
        <w:t xml:space="preserve"> </w:t>
      </w:r>
    </w:p>
    <w:p w14:paraId="5D75D8EB" w14:textId="77777777" w:rsidR="00034B30" w:rsidRDefault="00034B30" w:rsidP="00034B30">
      <w:pPr>
        <w:spacing w:line="360" w:lineRule="auto"/>
      </w:pPr>
      <w:r>
        <w:t xml:space="preserve">INNER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  <w:r>
        <w:t xml:space="preserve"> = produk.id </w:t>
      </w:r>
    </w:p>
    <w:p w14:paraId="0D0F9F3E" w14:textId="77777777" w:rsidR="00034B30" w:rsidRDefault="00034B30" w:rsidP="00034B30">
      <w:pPr>
        <w:spacing w:line="360" w:lineRule="auto"/>
      </w:pPr>
      <w:r>
        <w:t xml:space="preserve">INNER JOIN </w:t>
      </w:r>
      <w:proofErr w:type="spellStart"/>
      <w:r>
        <w:t>pesanan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  <w:r>
        <w:t xml:space="preserve"> = pesanan.id </w:t>
      </w:r>
    </w:p>
    <w:p w14:paraId="2B5CC845" w14:textId="77777777" w:rsidR="00034B30" w:rsidRDefault="00034B30" w:rsidP="00034B30">
      <w:pPr>
        <w:spacing w:line="360" w:lineRule="auto"/>
      </w:pPr>
      <w:r>
        <w:t xml:space="preserve">INNER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 </w:t>
      </w:r>
    </w:p>
    <w:p w14:paraId="00000081" w14:textId="217BC221" w:rsidR="00C25193" w:rsidRDefault="00034B30" w:rsidP="00034B30">
      <w:pPr>
        <w:spacing w:line="360" w:lineRule="auto"/>
      </w:pPr>
      <w:r>
        <w:t xml:space="preserve">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pelanggan.id;</w:t>
      </w:r>
    </w:p>
    <w:p w14:paraId="00000082" w14:textId="77777777" w:rsidR="00C25193" w:rsidRDefault="00C25193">
      <w:pPr>
        <w:spacing w:line="360" w:lineRule="auto"/>
        <w:ind w:left="720"/>
      </w:pPr>
    </w:p>
    <w:p w14:paraId="719E81FD" w14:textId="4E0F32BF" w:rsidR="00B6162F" w:rsidRDefault="00B6162F">
      <w:pPr>
        <w:spacing w:line="360" w:lineRule="auto"/>
      </w:pPr>
      <w:proofErr w:type="spellStart"/>
      <w:r>
        <w:t>Soal</w:t>
      </w:r>
      <w:proofErr w:type="spellEnd"/>
      <w:r>
        <w:t xml:space="preserve"> 4.3 Transaction</w:t>
      </w:r>
    </w:p>
    <w:p w14:paraId="72FFE234" w14:textId="77777777" w:rsidR="00B6162F" w:rsidRDefault="00B6162F" w:rsidP="00B6162F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D95CF83" w14:textId="77777777" w:rsidR="00B6162F" w:rsidRDefault="00B6162F" w:rsidP="00B6162F">
      <w:pPr>
        <w:numPr>
          <w:ilvl w:val="0"/>
          <w:numId w:val="3"/>
        </w:numPr>
        <w:spacing w:line="360" w:lineRule="auto"/>
      </w:pPr>
      <w:proofErr w:type="spellStart"/>
      <w:r>
        <w:t>Mulai</w:t>
      </w:r>
      <w:proofErr w:type="spellEnd"/>
      <w:r>
        <w:t xml:space="preserve"> transaction</w:t>
      </w:r>
    </w:p>
    <w:p w14:paraId="5746C0B6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505BE414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049A48F" w14:textId="77777777" w:rsidR="00B6162F" w:rsidRDefault="00B6162F" w:rsidP="00B6162F">
      <w:pPr>
        <w:numPr>
          <w:ilvl w:val="0"/>
          <w:numId w:val="3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543B0539" w14:textId="77777777" w:rsidR="00B6162F" w:rsidRDefault="00B6162F" w:rsidP="00B6162F">
      <w:pPr>
        <w:numPr>
          <w:ilvl w:val="0"/>
          <w:numId w:val="3"/>
        </w:numPr>
        <w:spacing w:line="360" w:lineRule="auto"/>
      </w:pPr>
      <w:proofErr w:type="spellStart"/>
      <w:r>
        <w:lastRenderedPageBreak/>
        <w:t>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14:paraId="77443E89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101FFE04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366096D3" w14:textId="77777777" w:rsidR="00B6162F" w:rsidRDefault="00B6162F" w:rsidP="00B6162F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5495D4EF" w14:textId="4A07D926" w:rsidR="00A25E86" w:rsidRDefault="00B6162F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</w:t>
      </w:r>
      <w:r w:rsid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N</w:t>
      </w:r>
    </w:p>
    <w:p w14:paraId="60D2326B" w14:textId="77777777" w:rsidR="00A25E86" w:rsidRP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[dbpos_sib6]&gt; INSERT INTO </w:t>
      </w:r>
      <w:proofErr w:type="spellStart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</w:p>
    <w:p w14:paraId="7AE52B94" w14:textId="77777777" w:rsidR="00A25E86" w:rsidRP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(</w:t>
      </w:r>
      <w:proofErr w:type="spellStart"/>
      <w:proofErr w:type="gramStart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kode,nama</w:t>
      </w:r>
      <w:proofErr w:type="gramEnd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,harga_beli,harga_jual,stok,min_stok,jenis_produk_id</w:t>
      </w:r>
      <w:proofErr w:type="spellEnd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)</w:t>
      </w:r>
    </w:p>
    <w:p w14:paraId="44C5BE82" w14:textId="77777777" w:rsidR="00A25E86" w:rsidRP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VALUES</w:t>
      </w:r>
    </w:p>
    <w:p w14:paraId="712A50DF" w14:textId="77777777" w:rsidR="00A25E86" w:rsidRP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('M011','Lasegar',5000,8000,10,5,4),</w:t>
      </w:r>
    </w:p>
    <w:p w14:paraId="7F6D7E6F" w14:textId="77777777" w:rsidR="00A25E86" w:rsidRP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('MK010','Indomie Geprek',3000,4000,50,20,3),</w:t>
      </w:r>
    </w:p>
    <w:p w14:paraId="2698593E" w14:textId="54772E6E" w:rsid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('LP001','Laptop HP',6000000,8000000,7,2,5);</w:t>
      </w:r>
    </w:p>
    <w:p w14:paraId="7B3D104B" w14:textId="4F4C99DA" w:rsid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[dbpos_sib6]&gt; UPDATE </w:t>
      </w:r>
      <w:proofErr w:type="spellStart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11 WHERE id = 37;</w:t>
      </w:r>
    </w:p>
    <w:p w14:paraId="48B72679" w14:textId="354BC779" w:rsid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7304CCB" w14:textId="479F1707" w:rsid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TRANSACTION;</w:t>
      </w:r>
    </w:p>
    <w:p w14:paraId="3D433851" w14:textId="1EC5520F" w:rsid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SAVEPOINT </w:t>
      </w:r>
      <w:proofErr w:type="spellStart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update_bayar</w:t>
      </w:r>
      <w:proofErr w:type="spellEnd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2E9D50E" w14:textId="37D5F2EF" w:rsid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UPDATE </w:t>
      </w:r>
      <w:proofErr w:type="spellStart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pembayaran</w:t>
      </w:r>
      <w:proofErr w:type="spellEnd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jumlah</w:t>
      </w:r>
      <w:proofErr w:type="spellEnd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=40000 WHERE id = 1;</w:t>
      </w:r>
    </w:p>
    <w:p w14:paraId="25D59736" w14:textId="19E558B3" w:rsid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SAVEPOINT </w:t>
      </w:r>
      <w:proofErr w:type="spellStart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update_kartu</w:t>
      </w:r>
      <w:proofErr w:type="spellEnd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0E889596" w14:textId="0ACC9AAB" w:rsid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UPDATE </w:t>
      </w:r>
      <w:proofErr w:type="spellStart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kartu</w:t>
      </w:r>
      <w:proofErr w:type="spellEnd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iuran</w:t>
      </w:r>
      <w:proofErr w:type="spellEnd"/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=1700000 WHERE id = 3;</w:t>
      </w:r>
    </w:p>
    <w:p w14:paraId="66564D9D" w14:textId="263CA549" w:rsidR="00A25E86" w:rsidRPr="00A25E86" w:rsidRDefault="00A25E86" w:rsidP="00A25E8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25E86">
        <w:rPr>
          <w:rFonts w:ascii="Courier New" w:eastAsia="Courier New" w:hAnsi="Courier New" w:cs="Courier New"/>
          <w:i/>
          <w:color w:val="FF0000"/>
          <w:sz w:val="20"/>
          <w:szCs w:val="20"/>
        </w:rPr>
        <w:t>COMMIT;</w:t>
      </w:r>
    </w:p>
    <w:p w14:paraId="0001220F" w14:textId="77777777" w:rsidR="00B6162F" w:rsidRDefault="00B6162F" w:rsidP="00B6162F">
      <w:pPr>
        <w:numPr>
          <w:ilvl w:val="0"/>
          <w:numId w:val="4"/>
        </w:numPr>
        <w:spacing w:line="360" w:lineRule="auto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LOCK TABLES READ</w:t>
      </w:r>
    </w:p>
    <w:p w14:paraId="468454CB" w14:textId="7CD0985A" w:rsidR="00B6162F" w:rsidRDefault="00034B30" w:rsidP="00B6162F">
      <w:pPr>
        <w:spacing w:line="360" w:lineRule="auto"/>
        <w:ind w:left="720"/>
      </w:pP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Penggunaan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LOCK TABLES READ yang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tepat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pada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saat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ingin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memastikan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bahwa</w:t>
      </w:r>
      <w:proofErr w:type="spellEnd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data yang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dibuat</w:t>
      </w:r>
      <w:proofErr w:type="spellEnd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sudah</w:t>
      </w:r>
      <w:proofErr w:type="spellEnd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sesuai</w:t>
      </w:r>
      <w:proofErr w:type="spellEnd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dan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mencegah</w:t>
      </w:r>
      <w:proofErr w:type="spellEnd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agar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tidak</w:t>
      </w:r>
      <w:proofErr w:type="spellEnd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terjadi</w:t>
      </w:r>
      <w:proofErr w:type="spellEnd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perubahan</w:t>
      </w:r>
      <w:proofErr w:type="spellEnd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saat</w:t>
      </w:r>
      <w:proofErr w:type="spellEnd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sedang</w:t>
      </w:r>
      <w:proofErr w:type="spellEnd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membaca</w:t>
      </w:r>
      <w:proofErr w:type="spellEnd"/>
    </w:p>
    <w:p w14:paraId="5DB5C431" w14:textId="77777777" w:rsidR="00B6162F" w:rsidRDefault="00B6162F" w:rsidP="00B6162F">
      <w:pPr>
        <w:numPr>
          <w:ilvl w:val="0"/>
          <w:numId w:val="4"/>
        </w:numPr>
        <w:spacing w:line="360" w:lineRule="auto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LOCK TABLES WRITE</w:t>
      </w:r>
    </w:p>
    <w:p w14:paraId="21346857" w14:textId="460FFFE3" w:rsidR="00B6162F" w:rsidRDefault="00AC69B9" w:rsidP="00B6162F">
      <w:pPr>
        <w:spacing w:line="360" w:lineRule="auto"/>
        <w:ind w:left="720"/>
      </w:pP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Penggunaan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LOCK TABLES WRITE yang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tepat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salah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satunya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pada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saat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r w:rsidRP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maintenance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data untuk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memastikan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tidak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operasi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pada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saat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r w:rsidRPr="00AC69B9">
        <w:rPr>
          <w:rFonts w:ascii="Courier New" w:eastAsia="Courier New" w:hAnsi="Courier New" w:cs="Courier New"/>
          <w:i/>
          <w:color w:val="FF0000"/>
          <w:sz w:val="20"/>
          <w:szCs w:val="20"/>
        </w:rPr>
        <w:t>maintenance</w:t>
      </w:r>
    </w:p>
    <w:p w14:paraId="381AB0DD" w14:textId="77777777" w:rsidR="00B6162F" w:rsidRDefault="00B6162F">
      <w:pPr>
        <w:spacing w:line="360" w:lineRule="auto"/>
      </w:pPr>
    </w:p>
    <w:sectPr w:rsidR="00B616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0556" w14:textId="77777777" w:rsidR="00F60552" w:rsidRDefault="00F60552">
      <w:r>
        <w:separator/>
      </w:r>
    </w:p>
  </w:endnote>
  <w:endnote w:type="continuationSeparator" w:id="0">
    <w:p w14:paraId="74AD0DC2" w14:textId="77777777" w:rsidR="00F60552" w:rsidRDefault="00F6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1ABC" w14:textId="77777777" w:rsidR="00F60552" w:rsidRDefault="00F60552">
      <w:r>
        <w:separator/>
      </w:r>
    </w:p>
  </w:footnote>
  <w:footnote w:type="continuationSeparator" w:id="0">
    <w:p w14:paraId="56F1AB6F" w14:textId="77777777" w:rsidR="00F60552" w:rsidRDefault="00F60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>Join Table &amp;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405313"/>
    <w:multiLevelType w:val="multilevel"/>
    <w:tmpl w:val="70084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3838BA"/>
    <w:multiLevelType w:val="multilevel"/>
    <w:tmpl w:val="D0909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4B30"/>
    <w:rsid w:val="00074A3F"/>
    <w:rsid w:val="002951D5"/>
    <w:rsid w:val="00357042"/>
    <w:rsid w:val="003936D2"/>
    <w:rsid w:val="004E06BF"/>
    <w:rsid w:val="004F63DF"/>
    <w:rsid w:val="006F1230"/>
    <w:rsid w:val="008747AC"/>
    <w:rsid w:val="008A1A82"/>
    <w:rsid w:val="00911D37"/>
    <w:rsid w:val="00983027"/>
    <w:rsid w:val="00A25E86"/>
    <w:rsid w:val="00AC69B9"/>
    <w:rsid w:val="00B47D72"/>
    <w:rsid w:val="00B6162F"/>
    <w:rsid w:val="00C25193"/>
    <w:rsid w:val="00CA71F3"/>
    <w:rsid w:val="00EF4EE6"/>
    <w:rsid w:val="00F22C0D"/>
    <w:rsid w:val="00F6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508</Words>
  <Characters>3543</Characters>
  <Application>Microsoft Office Word</Application>
  <DocSecurity>0</DocSecurity>
  <Lines>179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fatur.kl</cp:lastModifiedBy>
  <cp:revision>2</cp:revision>
  <dcterms:created xsi:type="dcterms:W3CDTF">2024-04-27T17:34:00Z</dcterms:created>
  <dcterms:modified xsi:type="dcterms:W3CDTF">2024-04-27T17:34:00Z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e5600acbf30f2abf139644bb3f0cedb1a45ead61c5a5cf6134fdbca061b16977</vt:lpwstr>
  </property>
</Properties>
</file>